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75B2" w14:textId="214715E4" w:rsidR="00C2296E" w:rsidRPr="00C2296E" w:rsidRDefault="003B4731" w:rsidP="00C2296E">
      <w:pPr>
        <w:spacing w:before="59"/>
        <w:ind w:left="100" w:right="5538"/>
        <w:jc w:val="both"/>
        <w:rPr>
          <w:b/>
          <w:sz w:val="24"/>
          <w:szCs w:val="24"/>
        </w:rPr>
      </w:pPr>
      <w:r w:rsidRPr="00C2296E">
        <w:rPr>
          <w:b/>
          <w:sz w:val="24"/>
          <w:szCs w:val="24"/>
        </w:rPr>
        <w:t>N</w:t>
      </w:r>
      <w:r w:rsidRPr="00C2296E">
        <w:rPr>
          <w:b/>
          <w:spacing w:val="-1"/>
          <w:sz w:val="24"/>
          <w:szCs w:val="24"/>
        </w:rPr>
        <w:t>AM</w:t>
      </w:r>
      <w:r w:rsidRPr="00C2296E">
        <w:rPr>
          <w:b/>
          <w:sz w:val="24"/>
          <w:szCs w:val="24"/>
        </w:rPr>
        <w:t xml:space="preserve">E:  </w:t>
      </w:r>
      <w:r w:rsidR="00C2296E" w:rsidRPr="00C2296E">
        <w:rPr>
          <w:b/>
          <w:sz w:val="24"/>
          <w:szCs w:val="24"/>
        </w:rPr>
        <w:t>BONFACE KURIA</w:t>
      </w:r>
    </w:p>
    <w:p w14:paraId="4B19E8EB" w14:textId="3F1F98C8" w:rsidR="00FA43EF" w:rsidRPr="00C2296E" w:rsidRDefault="003B4731" w:rsidP="00C2296E">
      <w:pPr>
        <w:spacing w:before="59"/>
        <w:ind w:left="100" w:right="5538"/>
        <w:jc w:val="both"/>
        <w:rPr>
          <w:b/>
          <w:sz w:val="24"/>
          <w:szCs w:val="24"/>
        </w:rPr>
      </w:pPr>
      <w:r w:rsidRPr="00C2296E">
        <w:rPr>
          <w:b/>
          <w:sz w:val="24"/>
          <w:szCs w:val="24"/>
        </w:rPr>
        <w:t>RE</w:t>
      </w:r>
      <w:r w:rsidRPr="00C2296E">
        <w:rPr>
          <w:b/>
          <w:spacing w:val="-2"/>
          <w:sz w:val="24"/>
          <w:szCs w:val="24"/>
        </w:rPr>
        <w:t>G</w:t>
      </w:r>
      <w:r w:rsidRPr="00C2296E">
        <w:rPr>
          <w:b/>
          <w:sz w:val="24"/>
          <w:szCs w:val="24"/>
        </w:rPr>
        <w:t>:  C025</w:t>
      </w:r>
      <w:r w:rsidRPr="00C2296E">
        <w:rPr>
          <w:b/>
          <w:spacing w:val="-1"/>
          <w:sz w:val="24"/>
          <w:szCs w:val="24"/>
        </w:rPr>
        <w:t>-</w:t>
      </w:r>
      <w:r w:rsidRPr="00C2296E">
        <w:rPr>
          <w:b/>
          <w:sz w:val="24"/>
          <w:szCs w:val="24"/>
        </w:rPr>
        <w:t>02-0</w:t>
      </w:r>
      <w:r w:rsidR="003275F6" w:rsidRPr="00C2296E">
        <w:rPr>
          <w:b/>
          <w:sz w:val="24"/>
          <w:szCs w:val="24"/>
        </w:rPr>
        <w:t>9</w:t>
      </w:r>
      <w:r w:rsidR="00C2296E" w:rsidRPr="00C2296E">
        <w:rPr>
          <w:b/>
          <w:sz w:val="24"/>
          <w:szCs w:val="24"/>
        </w:rPr>
        <w:t>35</w:t>
      </w:r>
      <w:r w:rsidRPr="00C2296E">
        <w:rPr>
          <w:b/>
          <w:sz w:val="24"/>
          <w:szCs w:val="24"/>
        </w:rPr>
        <w:t>/2015</w:t>
      </w:r>
    </w:p>
    <w:p w14:paraId="3A34F90A" w14:textId="00C53F3F" w:rsidR="00C2296E" w:rsidRPr="00C2296E" w:rsidRDefault="00C2296E" w:rsidP="00C2296E">
      <w:pPr>
        <w:spacing w:before="59"/>
        <w:ind w:left="100" w:right="5538"/>
        <w:jc w:val="both"/>
        <w:rPr>
          <w:b/>
          <w:sz w:val="24"/>
          <w:szCs w:val="24"/>
        </w:rPr>
      </w:pPr>
      <w:r w:rsidRPr="00C2296E">
        <w:rPr>
          <w:b/>
          <w:sz w:val="24"/>
          <w:szCs w:val="24"/>
        </w:rPr>
        <w:t>COURSE: BSc INFORMATION TECHNOLOGY</w:t>
      </w:r>
    </w:p>
    <w:p w14:paraId="2BF5367C" w14:textId="77777777" w:rsidR="00C2296E" w:rsidRDefault="003B4731" w:rsidP="00C2296E">
      <w:pPr>
        <w:spacing w:before="7"/>
        <w:ind w:left="100" w:right="3906"/>
        <w:jc w:val="both"/>
        <w:rPr>
          <w:b/>
          <w:sz w:val="24"/>
          <w:szCs w:val="24"/>
        </w:rPr>
      </w:pPr>
      <w:r w:rsidRPr="00C2296E">
        <w:rPr>
          <w:b/>
          <w:sz w:val="24"/>
          <w:szCs w:val="24"/>
        </w:rPr>
        <w:t>U</w:t>
      </w:r>
      <w:r w:rsidRPr="00C2296E">
        <w:rPr>
          <w:b/>
          <w:spacing w:val="-1"/>
          <w:sz w:val="24"/>
          <w:szCs w:val="24"/>
        </w:rPr>
        <w:t>N</w:t>
      </w:r>
      <w:r w:rsidRPr="00C2296E">
        <w:rPr>
          <w:b/>
          <w:sz w:val="24"/>
          <w:szCs w:val="24"/>
        </w:rPr>
        <w:t>I</w:t>
      </w:r>
      <w:r w:rsidRPr="00C2296E">
        <w:rPr>
          <w:b/>
          <w:spacing w:val="1"/>
          <w:sz w:val="24"/>
          <w:szCs w:val="24"/>
        </w:rPr>
        <w:t>T</w:t>
      </w:r>
      <w:r w:rsidRPr="00C2296E">
        <w:rPr>
          <w:b/>
          <w:sz w:val="24"/>
          <w:szCs w:val="24"/>
        </w:rPr>
        <w:t>:</w:t>
      </w:r>
      <w:r w:rsidR="00C2296E">
        <w:rPr>
          <w:b/>
          <w:sz w:val="24"/>
          <w:szCs w:val="24"/>
        </w:rPr>
        <w:t xml:space="preserve"> </w:t>
      </w:r>
      <w:r w:rsidRPr="00C2296E">
        <w:rPr>
          <w:b/>
          <w:sz w:val="24"/>
          <w:szCs w:val="24"/>
        </w:rPr>
        <w:t>HU</w:t>
      </w:r>
      <w:r w:rsidRPr="00C2296E">
        <w:rPr>
          <w:b/>
          <w:spacing w:val="-1"/>
          <w:sz w:val="24"/>
          <w:szCs w:val="24"/>
        </w:rPr>
        <w:t>M</w:t>
      </w:r>
      <w:r w:rsidRPr="00C2296E">
        <w:rPr>
          <w:b/>
          <w:sz w:val="24"/>
          <w:szCs w:val="24"/>
        </w:rPr>
        <w:t>AN</w:t>
      </w:r>
      <w:r w:rsidRPr="00C2296E">
        <w:rPr>
          <w:b/>
          <w:spacing w:val="-1"/>
          <w:sz w:val="24"/>
          <w:szCs w:val="24"/>
        </w:rPr>
        <w:t xml:space="preserve"> </w:t>
      </w:r>
      <w:r w:rsidRPr="00C2296E">
        <w:rPr>
          <w:b/>
          <w:sz w:val="24"/>
          <w:szCs w:val="24"/>
        </w:rPr>
        <w:t>CO</w:t>
      </w:r>
      <w:r w:rsidRPr="00C2296E">
        <w:rPr>
          <w:b/>
          <w:spacing w:val="1"/>
          <w:sz w:val="24"/>
          <w:szCs w:val="24"/>
        </w:rPr>
        <w:t>M</w:t>
      </w:r>
      <w:r w:rsidRPr="00C2296E">
        <w:rPr>
          <w:b/>
          <w:sz w:val="24"/>
          <w:szCs w:val="24"/>
        </w:rPr>
        <w:t>P</w:t>
      </w:r>
      <w:r w:rsidRPr="00C2296E">
        <w:rPr>
          <w:b/>
          <w:spacing w:val="-1"/>
          <w:sz w:val="24"/>
          <w:szCs w:val="24"/>
        </w:rPr>
        <w:t>U</w:t>
      </w:r>
      <w:r w:rsidRPr="00C2296E">
        <w:rPr>
          <w:b/>
          <w:sz w:val="24"/>
          <w:szCs w:val="24"/>
        </w:rPr>
        <w:t>TER I</w:t>
      </w:r>
      <w:r w:rsidRPr="00C2296E">
        <w:rPr>
          <w:b/>
          <w:spacing w:val="-1"/>
          <w:sz w:val="24"/>
          <w:szCs w:val="24"/>
        </w:rPr>
        <w:t>N</w:t>
      </w:r>
      <w:r w:rsidRPr="00C2296E">
        <w:rPr>
          <w:b/>
          <w:sz w:val="24"/>
          <w:szCs w:val="24"/>
        </w:rPr>
        <w:t>TER</w:t>
      </w:r>
      <w:r w:rsidRPr="00C2296E">
        <w:rPr>
          <w:b/>
          <w:spacing w:val="-1"/>
          <w:sz w:val="24"/>
          <w:szCs w:val="24"/>
        </w:rPr>
        <w:t>A</w:t>
      </w:r>
      <w:r w:rsidRPr="00C2296E">
        <w:rPr>
          <w:b/>
          <w:sz w:val="24"/>
          <w:szCs w:val="24"/>
        </w:rPr>
        <w:t>CTI</w:t>
      </w:r>
      <w:r w:rsidRPr="00C2296E">
        <w:rPr>
          <w:b/>
          <w:spacing w:val="1"/>
          <w:sz w:val="24"/>
          <w:szCs w:val="24"/>
        </w:rPr>
        <w:t>O</w:t>
      </w:r>
      <w:r w:rsidRPr="00C2296E">
        <w:rPr>
          <w:b/>
          <w:sz w:val="24"/>
          <w:szCs w:val="24"/>
        </w:rPr>
        <w:t xml:space="preserve">N </w:t>
      </w:r>
    </w:p>
    <w:p w14:paraId="3C095B15" w14:textId="49ED341E" w:rsidR="00FA43EF" w:rsidRPr="00C2296E" w:rsidRDefault="003B4731" w:rsidP="00C2296E">
      <w:pPr>
        <w:spacing w:before="7"/>
        <w:ind w:left="100" w:right="3906"/>
        <w:jc w:val="both"/>
        <w:rPr>
          <w:b/>
          <w:sz w:val="24"/>
          <w:szCs w:val="24"/>
        </w:rPr>
      </w:pPr>
      <w:r w:rsidRPr="00C2296E">
        <w:rPr>
          <w:b/>
          <w:sz w:val="24"/>
          <w:szCs w:val="24"/>
        </w:rPr>
        <w:t>TAS</w:t>
      </w:r>
      <w:r w:rsidRPr="00C2296E">
        <w:rPr>
          <w:b/>
          <w:spacing w:val="-1"/>
          <w:sz w:val="24"/>
          <w:szCs w:val="24"/>
        </w:rPr>
        <w:t>K</w:t>
      </w:r>
      <w:r w:rsidRPr="00C2296E">
        <w:rPr>
          <w:b/>
          <w:sz w:val="24"/>
          <w:szCs w:val="24"/>
        </w:rPr>
        <w:t xml:space="preserve">:          </w:t>
      </w:r>
      <w:r w:rsidRPr="00C2296E">
        <w:rPr>
          <w:b/>
          <w:spacing w:val="47"/>
          <w:sz w:val="24"/>
          <w:szCs w:val="24"/>
        </w:rPr>
        <w:t xml:space="preserve"> </w:t>
      </w:r>
      <w:r w:rsidRPr="00C2296E">
        <w:rPr>
          <w:b/>
          <w:sz w:val="24"/>
          <w:szCs w:val="24"/>
        </w:rPr>
        <w:t>AS</w:t>
      </w:r>
      <w:r w:rsidRPr="00C2296E">
        <w:rPr>
          <w:b/>
          <w:spacing w:val="1"/>
          <w:sz w:val="24"/>
          <w:szCs w:val="24"/>
        </w:rPr>
        <w:t>S</w:t>
      </w:r>
      <w:r w:rsidRPr="00C2296E">
        <w:rPr>
          <w:b/>
          <w:sz w:val="24"/>
          <w:szCs w:val="24"/>
        </w:rPr>
        <w:t>I</w:t>
      </w:r>
      <w:r w:rsidRPr="00C2296E">
        <w:rPr>
          <w:b/>
          <w:spacing w:val="-2"/>
          <w:sz w:val="24"/>
          <w:szCs w:val="24"/>
        </w:rPr>
        <w:t>G</w:t>
      </w:r>
      <w:r w:rsidRPr="00C2296E">
        <w:rPr>
          <w:b/>
          <w:sz w:val="24"/>
          <w:szCs w:val="24"/>
        </w:rPr>
        <w:t>N</w:t>
      </w:r>
      <w:r w:rsidRPr="00C2296E">
        <w:rPr>
          <w:b/>
          <w:spacing w:val="-1"/>
          <w:sz w:val="24"/>
          <w:szCs w:val="24"/>
        </w:rPr>
        <w:t>M</w:t>
      </w:r>
      <w:r w:rsidRPr="00C2296E">
        <w:rPr>
          <w:b/>
          <w:sz w:val="24"/>
          <w:szCs w:val="24"/>
        </w:rPr>
        <w:t>ENT</w:t>
      </w:r>
      <w:r w:rsidRPr="00C2296E">
        <w:rPr>
          <w:b/>
          <w:spacing w:val="1"/>
          <w:sz w:val="24"/>
          <w:szCs w:val="24"/>
        </w:rPr>
        <w:t xml:space="preserve"> </w:t>
      </w:r>
      <w:r w:rsidRPr="00C2296E">
        <w:rPr>
          <w:b/>
          <w:sz w:val="24"/>
          <w:szCs w:val="24"/>
        </w:rPr>
        <w:t>3</w:t>
      </w:r>
    </w:p>
    <w:p w14:paraId="27D58940" w14:textId="78EDC458" w:rsidR="00C2296E" w:rsidRPr="00C2296E" w:rsidRDefault="00C2296E" w:rsidP="00C2296E">
      <w:pPr>
        <w:spacing w:before="7"/>
        <w:ind w:left="100" w:right="3906"/>
        <w:jc w:val="both"/>
        <w:rPr>
          <w:b/>
          <w:sz w:val="24"/>
          <w:szCs w:val="24"/>
        </w:rPr>
      </w:pPr>
      <w:r w:rsidRPr="00C2296E">
        <w:rPr>
          <w:b/>
          <w:sz w:val="24"/>
          <w:szCs w:val="24"/>
        </w:rPr>
        <w:t>LECTURER: MR IRAYA</w:t>
      </w:r>
    </w:p>
    <w:p w14:paraId="54926286" w14:textId="77777777" w:rsidR="00C2296E" w:rsidRPr="00C2296E" w:rsidRDefault="00C2296E" w:rsidP="00C2296E">
      <w:pPr>
        <w:spacing w:before="7"/>
        <w:ind w:left="100" w:right="3906"/>
        <w:rPr>
          <w:b/>
          <w:sz w:val="24"/>
          <w:szCs w:val="24"/>
        </w:rPr>
      </w:pPr>
    </w:p>
    <w:p w14:paraId="4DF81B0E" w14:textId="77777777" w:rsidR="00FA43EF" w:rsidRDefault="00FA43EF" w:rsidP="00C2296E">
      <w:pPr>
        <w:spacing w:before="4"/>
        <w:rPr>
          <w:sz w:val="16"/>
          <w:szCs w:val="16"/>
        </w:rPr>
      </w:pPr>
    </w:p>
    <w:p w14:paraId="4232CD8A" w14:textId="77777777" w:rsidR="00FA43EF" w:rsidRDefault="00FA43EF" w:rsidP="00C2296E"/>
    <w:p w14:paraId="3203FEBA" w14:textId="77777777" w:rsidR="00FA43EF" w:rsidRDefault="00FA43EF" w:rsidP="00C2296E"/>
    <w:p w14:paraId="5E4FE602" w14:textId="77777777" w:rsidR="00FA43EF" w:rsidRDefault="00FA43EF" w:rsidP="00C2296E"/>
    <w:p w14:paraId="3A37BCA9" w14:textId="77777777" w:rsidR="00FA43EF" w:rsidRDefault="00FA43EF">
      <w:pPr>
        <w:spacing w:line="200" w:lineRule="exact"/>
      </w:pPr>
    </w:p>
    <w:p w14:paraId="074D6262" w14:textId="77777777" w:rsidR="00FA43EF" w:rsidRDefault="00FA43EF">
      <w:pPr>
        <w:spacing w:line="200" w:lineRule="exact"/>
      </w:pPr>
    </w:p>
    <w:p w14:paraId="3EC40BEA" w14:textId="77777777" w:rsidR="00FA43EF" w:rsidRDefault="00FA43EF">
      <w:pPr>
        <w:spacing w:line="200" w:lineRule="exact"/>
      </w:pPr>
    </w:p>
    <w:p w14:paraId="0209E056" w14:textId="77777777" w:rsidR="00FA43EF" w:rsidRDefault="003B4731">
      <w:pPr>
        <w:ind w:left="100"/>
        <w:rPr>
          <w:sz w:val="24"/>
          <w:szCs w:val="24"/>
        </w:rPr>
      </w:pPr>
      <w:r>
        <w:rPr>
          <w:b/>
          <w:i/>
          <w:sz w:val="24"/>
          <w:szCs w:val="24"/>
        </w:rPr>
        <w:t>1.C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ose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a 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oftware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te</w:t>
      </w:r>
      <w:r>
        <w:rPr>
          <w:b/>
          <w:i/>
          <w:spacing w:val="-3"/>
          <w:sz w:val="24"/>
          <w:szCs w:val="24"/>
        </w:rPr>
        <w:t>r</w:t>
      </w:r>
      <w:r>
        <w:rPr>
          <w:b/>
          <w:i/>
          <w:sz w:val="24"/>
          <w:szCs w:val="24"/>
        </w:rPr>
        <w:t>fa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d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t an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ev</w:t>
      </w:r>
      <w:r>
        <w:rPr>
          <w:b/>
          <w:i/>
          <w:spacing w:val="2"/>
          <w:sz w:val="24"/>
          <w:szCs w:val="24"/>
        </w:rPr>
        <w:t>a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at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on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si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 No</w:t>
      </w:r>
      <w:r>
        <w:rPr>
          <w:b/>
          <w:i/>
          <w:spacing w:val="-3"/>
          <w:sz w:val="24"/>
          <w:szCs w:val="24"/>
        </w:rPr>
        <w:t>r</w:t>
      </w:r>
      <w:r>
        <w:rPr>
          <w:b/>
          <w:i/>
          <w:sz w:val="24"/>
          <w:szCs w:val="24"/>
        </w:rPr>
        <w:t>ma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’s</w:t>
      </w:r>
      <w:r>
        <w:rPr>
          <w:b/>
          <w:i/>
          <w:spacing w:val="-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eve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pri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ip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s.</w:t>
      </w:r>
    </w:p>
    <w:p w14:paraId="4FEFEBED" w14:textId="77777777" w:rsidR="00FA43EF" w:rsidRDefault="00FA43EF">
      <w:pPr>
        <w:spacing w:before="5" w:line="160" w:lineRule="exact"/>
        <w:rPr>
          <w:sz w:val="17"/>
          <w:szCs w:val="17"/>
        </w:rPr>
      </w:pPr>
    </w:p>
    <w:p w14:paraId="423AD524" w14:textId="67CA2744" w:rsidR="00FA43EF" w:rsidRDefault="00C2296E">
      <w:pPr>
        <w:ind w:left="100"/>
      </w:pPr>
      <w:r>
        <w:rPr>
          <w:noProof/>
        </w:rPr>
        <w:drawing>
          <wp:inline distT="0" distB="0" distL="0" distR="0" wp14:anchorId="00CAFC97" wp14:editId="304961C5">
            <wp:extent cx="6134100" cy="128757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8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A217" w14:textId="77777777" w:rsidR="00FA43EF" w:rsidRDefault="00FA43EF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6301"/>
      </w:tblGrid>
      <w:tr w:rsidR="00FA43EF" w14:paraId="3BC10912" w14:textId="77777777">
        <w:trPr>
          <w:trHeight w:hRule="exact" w:val="286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A284C" w14:textId="77777777" w:rsidR="00FA43EF" w:rsidRDefault="003B473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le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89A36" w14:textId="77777777" w:rsidR="00FA43EF" w:rsidRDefault="003B473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ation</w:t>
            </w:r>
          </w:p>
        </w:tc>
      </w:tr>
      <w:tr w:rsidR="00FA43EF" w14:paraId="13265ED0" w14:textId="77777777">
        <w:trPr>
          <w:trHeight w:hRule="exact" w:val="2220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5DBB7" w14:textId="77777777" w:rsidR="00FA43EF" w:rsidRDefault="003B473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dge   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ld    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</w:p>
          <w:p w14:paraId="654AF610" w14:textId="77777777" w:rsidR="00FA43EF" w:rsidRDefault="003B473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dge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EA3F3" w14:textId="77777777" w:rsidR="00FA43EF" w:rsidRDefault="003B4731">
            <w:pPr>
              <w:ind w:left="100" w:righ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2016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ument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sof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rds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manipulation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uments. 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hieve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manipulation of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ments.</w:t>
            </w:r>
          </w:p>
          <w:p w14:paraId="1D74567B" w14:textId="77777777" w:rsidR="00FA43EF" w:rsidRDefault="003B4731">
            <w:pPr>
              <w:ind w:left="100" w:right="6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 le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ptu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provid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rious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 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ons,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nd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f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 the do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uments</w:t>
            </w:r>
          </w:p>
        </w:tc>
      </w:tr>
      <w:tr w:rsidR="00FA43EF" w14:paraId="2DAA2AAE" w14:textId="77777777">
        <w:trPr>
          <w:trHeight w:hRule="exact" w:val="1114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018E5" w14:textId="77777777" w:rsidR="00FA43EF" w:rsidRDefault="003B473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1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task str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7E008" w14:textId="77777777" w:rsidR="00FA43EF" w:rsidRDefault="003B4731">
            <w:pPr>
              <w:spacing w:before="1" w:line="260" w:lineRule="exact"/>
              <w:ind w:left="100" w:right="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suit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 of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nic</w:t>
            </w:r>
          </w:p>
          <w:p w14:paraId="237A80C1" w14:textId="77777777" w:rsidR="00FA43EF" w:rsidRDefault="003B4731">
            <w:pPr>
              <w:spacing w:line="260" w:lineRule="exact"/>
              <w:ind w:left="100" w:right="6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 task.</w:t>
            </w:r>
          </w:p>
        </w:tc>
      </w:tr>
      <w:tr w:rsidR="00FA43EF" w14:paraId="28C12FA3" w14:textId="77777777">
        <w:trPr>
          <w:trHeight w:hRule="exact" w:val="838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42262" w14:textId="77777777" w:rsidR="00FA43EF" w:rsidRDefault="003B473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s visib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80D41" w14:textId="77777777" w:rsidR="00FA43EF" w:rsidRDefault="003B4731">
            <w:pPr>
              <w:spacing w:before="1" w:line="260" w:lineRule="exact"/>
              <w:ind w:left="100" w:right="6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visu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dro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down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ows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mantic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 mapp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obje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l,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</w:tr>
      <w:tr w:rsidR="00FA43EF" w14:paraId="43D9350E" w14:textId="77777777">
        <w:trPr>
          <w:trHeight w:hRule="exact" w:val="1114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D3C76" w14:textId="77777777" w:rsidR="00FA43EF" w:rsidRDefault="003B473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mappi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ht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52FD8" w14:textId="77777777" w:rsidR="00FA43EF" w:rsidRDefault="003B4731">
            <w:pPr>
              <w:spacing w:before="1" w:line="260" w:lineRule="exact"/>
              <w:ind w:left="100" w:righ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top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orn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Ms.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ord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on,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icon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flop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disk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mbo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storing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This p</w:t>
            </w:r>
            <w:r>
              <w:rPr>
                <w:spacing w:val="-1"/>
                <w:sz w:val="24"/>
                <w:szCs w:val="24"/>
              </w:rPr>
              <w:t>erf</w:t>
            </w:r>
            <w:r>
              <w:rPr>
                <w:sz w:val="24"/>
                <w:szCs w:val="24"/>
              </w:rPr>
              <w:t>orms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ving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</w:t>
            </w:r>
          </w:p>
        </w:tc>
      </w:tr>
    </w:tbl>
    <w:p w14:paraId="7ED52DC7" w14:textId="77777777" w:rsidR="00FA43EF" w:rsidRDefault="00FA43EF">
      <w:pPr>
        <w:sectPr w:rsidR="00FA43EF">
          <w:pgSz w:w="12240" w:h="15840"/>
          <w:pgMar w:top="1380" w:right="1240" w:bottom="280" w:left="1340" w:header="720" w:footer="720" w:gutter="0"/>
          <w:cols w:space="720"/>
        </w:sectPr>
      </w:pPr>
    </w:p>
    <w:p w14:paraId="534A2760" w14:textId="77777777" w:rsidR="00FA43EF" w:rsidRDefault="00FA43EF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6301"/>
      </w:tblGrid>
      <w:tr w:rsidR="00FA43EF" w14:paraId="00E311EF" w14:textId="77777777">
        <w:trPr>
          <w:trHeight w:hRule="exact" w:val="1114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55FEC" w14:textId="77777777" w:rsidR="00FA43EF" w:rsidRDefault="003B4731">
            <w:pPr>
              <w:spacing w:before="2" w:line="260" w:lineRule="exact"/>
              <w:ind w:left="102" w:right="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rt     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onstr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ins     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DB69A" w14:textId="77777777" w:rsidR="00FA43EF" w:rsidRDefault="003B4731">
            <w:pPr>
              <w:spacing w:before="2" w:line="260" w:lineRule="exact"/>
              <w:ind w:left="100" w:right="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onstr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roup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 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ich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se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ons.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bold,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rline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und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o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pla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</w:t>
            </w:r>
          </w:p>
        </w:tc>
      </w:tr>
      <w:tr w:rsidR="00FA43EF" w14:paraId="6CEE3AA7" w14:textId="77777777">
        <w:trPr>
          <w:trHeight w:hRule="exact" w:val="1390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A517" w14:textId="77777777" w:rsidR="00FA43EF" w:rsidRDefault="003B473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ror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11DBA" w14:textId="77777777" w:rsidR="00FA43EF" w:rsidRDefault="003B4731">
            <w:pPr>
              <w:spacing w:before="1" w:line="260" w:lineRule="exact"/>
              <w:ind w:left="100" w:right="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ter for us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stak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blam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sAM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>’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ted to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‘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.  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ne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identi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ing 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s.</w:t>
            </w:r>
          </w:p>
        </w:tc>
      </w:tr>
      <w:tr w:rsidR="00FA43EF" w14:paraId="7AACF7B2" w14:textId="77777777">
        <w:trPr>
          <w:trHeight w:hRule="exact" w:val="1117"/>
        </w:trPr>
        <w:tc>
          <w:tcPr>
            <w:tcW w:w="3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D0535" w14:textId="77777777" w:rsidR="00FA43EF" w:rsidRDefault="003B473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ll    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lse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s   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</w:p>
          <w:p w14:paraId="47CD66BE" w14:textId="77777777" w:rsidR="00FA43EF" w:rsidRDefault="003B473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rdi</w:t>
            </w:r>
            <w:r>
              <w:rPr>
                <w:spacing w:val="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B7279" w14:textId="77777777" w:rsidR="00FA43EF" w:rsidRDefault="003B4731">
            <w:pPr>
              <w:spacing w:before="1" w:line="260" w:lineRule="exact"/>
              <w:ind w:left="100" w:right="6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rdi</w:t>
            </w:r>
            <w:r>
              <w:rPr>
                <w:spacing w:val="1"/>
                <w:sz w:val="24"/>
                <w:szCs w:val="24"/>
              </w:rPr>
              <w:t>z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Ms.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Wo</w:t>
            </w:r>
            <w:r>
              <w:rPr>
                <w:sz w:val="24"/>
                <w:szCs w:val="24"/>
              </w:rPr>
              <w:t>rd 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 b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 xml:space="preserve">n 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hiev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ing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ult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onst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nstan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 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lt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ins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sp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ins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ontent</w:t>
            </w:r>
          </w:p>
          <w:p w14:paraId="3C935191" w14:textId="77777777" w:rsidR="00FA43EF" w:rsidRDefault="003B4731">
            <w:pPr>
              <w:spacing w:line="260" w:lineRule="exact"/>
              <w:ind w:left="100" w:right="57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s.</w:t>
            </w:r>
          </w:p>
        </w:tc>
      </w:tr>
    </w:tbl>
    <w:p w14:paraId="58A76791" w14:textId="77777777" w:rsidR="00FA43EF" w:rsidRDefault="00FA43EF">
      <w:pPr>
        <w:spacing w:line="200" w:lineRule="exact"/>
      </w:pPr>
    </w:p>
    <w:p w14:paraId="293D01EA" w14:textId="77777777" w:rsidR="00FA43EF" w:rsidRDefault="00FA43EF">
      <w:pPr>
        <w:spacing w:line="220" w:lineRule="exact"/>
        <w:rPr>
          <w:sz w:val="22"/>
          <w:szCs w:val="22"/>
        </w:rPr>
      </w:pPr>
    </w:p>
    <w:p w14:paraId="247F387D" w14:textId="77777777" w:rsidR="00FA43EF" w:rsidRDefault="003B4731">
      <w:pPr>
        <w:spacing w:before="29" w:line="259" w:lineRule="auto"/>
        <w:ind w:left="100" w:right="156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2.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Draw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’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tera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on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od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l’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bas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No</w:t>
      </w:r>
      <w:r>
        <w:rPr>
          <w:b/>
          <w:i/>
          <w:spacing w:val="-3"/>
          <w:sz w:val="24"/>
          <w:szCs w:val="24"/>
        </w:rPr>
        <w:t>r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’s 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od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for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foll</w:t>
      </w:r>
      <w:r>
        <w:rPr>
          <w:b/>
          <w:i/>
          <w:spacing w:val="-2"/>
          <w:sz w:val="24"/>
          <w:szCs w:val="24"/>
        </w:rPr>
        <w:t>o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-2"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ter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ce</w:t>
      </w:r>
      <w:r>
        <w:rPr>
          <w:b/>
          <w:i/>
          <w:sz w:val="24"/>
          <w:szCs w:val="24"/>
        </w:rPr>
        <w:t>: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Ass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e all</w:t>
      </w:r>
      <w:r>
        <w:rPr>
          <w:b/>
          <w:i/>
          <w:spacing w:val="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data.</w:t>
      </w:r>
      <w:r>
        <w:rPr>
          <w:b/>
          <w:i/>
          <w:spacing w:val="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An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ter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</w:t>
      </w:r>
      <w:r>
        <w:rPr>
          <w:b/>
          <w:i/>
          <w:spacing w:val="1"/>
          <w:sz w:val="24"/>
          <w:szCs w:val="24"/>
        </w:rPr>
        <w:t>o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pacing w:val="-1"/>
          <w:sz w:val="24"/>
          <w:szCs w:val="24"/>
        </w:rPr>
        <w:t>ec</w:t>
      </w:r>
      <w:r>
        <w:rPr>
          <w:b/>
          <w:i/>
          <w:sz w:val="24"/>
          <w:szCs w:val="24"/>
        </w:rPr>
        <w:t>ki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(ab</w:t>
      </w:r>
      <w:r>
        <w:rPr>
          <w:b/>
          <w:i/>
          <w:spacing w:val="2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i</w:t>
      </w:r>
      <w:r>
        <w:rPr>
          <w:b/>
          <w:i/>
          <w:sz w:val="24"/>
          <w:szCs w:val="24"/>
        </w:rPr>
        <w:t>ss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)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ai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off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by a st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 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d t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ir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y</w:t>
      </w:r>
      <w:r>
        <w:rPr>
          <w:b/>
          <w:i/>
          <w:sz w:val="24"/>
          <w:szCs w:val="24"/>
        </w:rPr>
        <w:t>pe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dical,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pacing w:val="2"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at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; Co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f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 xml:space="preserve"> </w:t>
      </w:r>
      <w:proofErr w:type="gramStart"/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is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ts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.</w:t>
      </w:r>
      <w:proofErr w:type="gramEnd"/>
      <w:r>
        <w:rPr>
          <w:b/>
          <w:i/>
          <w:sz w:val="24"/>
          <w:szCs w:val="24"/>
        </w:rPr>
        <w:t xml:space="preserve">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f</w:t>
      </w:r>
      <w:r>
        <w:rPr>
          <w:b/>
          <w:i/>
          <w:spacing w:val="-2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to </w:t>
      </w:r>
      <w:r>
        <w:rPr>
          <w:b/>
          <w:i/>
          <w:spacing w:val="3"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st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t </w:t>
      </w:r>
      <w:r>
        <w:rPr>
          <w:b/>
          <w:i/>
          <w:spacing w:val="1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les of </w:t>
      </w:r>
      <w:r>
        <w:rPr>
          <w:b/>
          <w:i/>
          <w:spacing w:val="-2"/>
          <w:sz w:val="24"/>
          <w:szCs w:val="24"/>
        </w:rPr>
        <w:t>y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 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st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on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for n</w:t>
      </w:r>
      <w:r>
        <w:rPr>
          <w:b/>
          <w:i/>
          <w:spacing w:val="-3"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>ce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2"/>
          <w:sz w:val="24"/>
          <w:szCs w:val="24"/>
        </w:rPr>
        <w:t>s</w:t>
      </w:r>
      <w:r>
        <w:rPr>
          <w:b/>
          <w:i/>
          <w:sz w:val="24"/>
          <w:szCs w:val="24"/>
        </w:rPr>
        <w:t>ary</w:t>
      </w:r>
      <w:r>
        <w:rPr>
          <w:b/>
          <w:i/>
          <w:spacing w:val="-1"/>
          <w:sz w:val="24"/>
          <w:szCs w:val="24"/>
        </w:rPr>
        <w:t xml:space="preserve"> c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st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>ai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ts 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ot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 rel</w:t>
      </w:r>
      <w:r>
        <w:rPr>
          <w:b/>
          <w:i/>
          <w:spacing w:val="-1"/>
          <w:sz w:val="24"/>
          <w:szCs w:val="24"/>
        </w:rPr>
        <w:t>ev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 da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2"/>
          <w:sz w:val="24"/>
          <w:szCs w:val="24"/>
        </w:rPr>
        <w:t>a</w:t>
      </w:r>
      <w:r>
        <w:rPr>
          <w:b/>
          <w:i/>
          <w:sz w:val="24"/>
          <w:szCs w:val="24"/>
        </w:rPr>
        <w:t>.</w:t>
      </w:r>
    </w:p>
    <w:p w14:paraId="3FA6DC04" w14:textId="77777777" w:rsidR="00FA43EF" w:rsidRDefault="00FA43EF">
      <w:pPr>
        <w:spacing w:before="9" w:line="140" w:lineRule="exact"/>
        <w:rPr>
          <w:sz w:val="15"/>
          <w:szCs w:val="15"/>
        </w:rPr>
      </w:pPr>
    </w:p>
    <w:p w14:paraId="7F535FAA" w14:textId="18076A42" w:rsidR="00FA43EF" w:rsidRDefault="003B4731">
      <w:pPr>
        <w:ind w:left="100"/>
        <w:sectPr w:rsidR="00FA43EF">
          <w:pgSz w:w="12240" w:h="15840"/>
          <w:pgMar w:top="1340" w:right="1240" w:bottom="280" w:left="1340" w:header="720" w:footer="720" w:gutter="0"/>
          <w:cols w:space="720"/>
        </w:sectPr>
      </w:pPr>
      <w:r w:rsidRPr="00C2296E">
        <w:rPr>
          <w:b/>
          <w:noProof/>
        </w:rPr>
        <w:drawing>
          <wp:inline distT="0" distB="0" distL="0" distR="0" wp14:anchorId="149220F4" wp14:editId="558986DB">
            <wp:extent cx="5943600" cy="445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89F146" w14:textId="77777777" w:rsidR="00FA43EF" w:rsidRDefault="00FA43EF">
      <w:pPr>
        <w:spacing w:line="200" w:lineRule="exact"/>
      </w:pPr>
    </w:p>
    <w:sectPr w:rsidR="00FA43EF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E609E"/>
    <w:multiLevelType w:val="multilevel"/>
    <w:tmpl w:val="C6EA76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EF"/>
    <w:rsid w:val="003275F6"/>
    <w:rsid w:val="003B4731"/>
    <w:rsid w:val="0097394F"/>
    <w:rsid w:val="00AA7200"/>
    <w:rsid w:val="00C2296E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02D"/>
  <w15:docId w15:val="{76C7464F-4844-49BF-B8D9-4D237FA0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KARIUKI</dc:creator>
  <cp:lastModifiedBy>Gichinga</cp:lastModifiedBy>
  <cp:revision>2</cp:revision>
  <dcterms:created xsi:type="dcterms:W3CDTF">2018-07-25T11:38:00Z</dcterms:created>
  <dcterms:modified xsi:type="dcterms:W3CDTF">2018-07-25T11:38:00Z</dcterms:modified>
</cp:coreProperties>
</file>